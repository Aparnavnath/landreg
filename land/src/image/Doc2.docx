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3E51" w14:textId="77777777" w:rsidR="00A9204E" w:rsidRDefault="00AA6B95">
      <w:bookmarkStart w:id="0" w:name="_GoBack"/>
      <w:r>
        <w:rPr>
          <w:noProof/>
        </w:rPr>
        <w:drawing>
          <wp:inline distT="0" distB="0" distL="0" distR="0" wp14:anchorId="2C766286" wp14:editId="0493E6BF">
            <wp:extent cx="3816454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28" t="35779"/>
                    <a:stretch/>
                  </pic:blipFill>
                  <pic:spPr bwMode="auto">
                    <a:xfrm>
                      <a:off x="0" y="0"/>
                      <a:ext cx="3887630" cy="118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95"/>
    <w:rsid w:val="00645252"/>
    <w:rsid w:val="006D3D74"/>
    <w:rsid w:val="0083569A"/>
    <w:rsid w:val="00A9204E"/>
    <w:rsid w:val="00AA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34D7"/>
  <w15:chartTrackingRefBased/>
  <w15:docId w15:val="{66C9B0D9-40DA-42FC-92CA-BB049904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10E5D8-813E-45EE-A3CE-8DB2262B6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00aryavnath@gmail.com</cp:lastModifiedBy>
  <cp:revision>1</cp:revision>
  <dcterms:created xsi:type="dcterms:W3CDTF">2019-02-26T05:55:00Z</dcterms:created>
  <dcterms:modified xsi:type="dcterms:W3CDTF">2019-02-26T05:59:00Z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